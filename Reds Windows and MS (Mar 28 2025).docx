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0B3B6" w14:textId="43C1EF6D" w:rsidR="00A9204E" w:rsidRDefault="00DE6FC2" w:rsidP="00DE6FC2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Reds Windows and MS-365 shortcuts.</w:t>
      </w:r>
    </w:p>
    <w:p w14:paraId="7AB15CA2" w14:textId="77777777" w:rsidR="00DE6FC2" w:rsidRDefault="00DE6FC2" w:rsidP="00DE6FC2"/>
    <w:p w14:paraId="2CB109BF" w14:textId="55AFE01D" w:rsidR="00DE6FC2" w:rsidRDefault="00DE6FC2" w:rsidP="00DE6FC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Enjoy  :)</w:t>
      </w:r>
      <w:proofErr w:type="gramEnd"/>
    </w:p>
    <w:p w14:paraId="2A48C797" w14:textId="416A8E70" w:rsidR="00DE6FC2" w:rsidRDefault="00DE6FC2" w:rsidP="00DE6FC2">
      <w:pPr>
        <w:rPr>
          <w:sz w:val="40"/>
          <w:szCs w:val="40"/>
        </w:rPr>
      </w:pPr>
    </w:p>
    <w:p w14:paraId="5498A2E7" w14:textId="39518B6A" w:rsidR="00DE6FC2" w:rsidRDefault="00DE6FC2" w:rsidP="00DE6FC2">
      <w:pPr>
        <w:pStyle w:val="Heading2"/>
        <w:rPr>
          <w:sz w:val="56"/>
          <w:szCs w:val="56"/>
        </w:rPr>
      </w:pPr>
      <w:proofErr w:type="gramStart"/>
      <w:r>
        <w:rPr>
          <w:sz w:val="56"/>
          <w:szCs w:val="56"/>
        </w:rPr>
        <w:t>First :</w:t>
      </w:r>
      <w:proofErr w:type="gramEnd"/>
      <w:r>
        <w:rPr>
          <w:sz w:val="56"/>
          <w:szCs w:val="56"/>
        </w:rPr>
        <w:t xml:space="preserve"> Windows</w:t>
      </w:r>
    </w:p>
    <w:p w14:paraId="2251146B" w14:textId="77777777" w:rsidR="00DE6FC2" w:rsidRDefault="00DE6FC2" w:rsidP="00DE6FC2"/>
    <w:p w14:paraId="443EBAE3" w14:textId="6575A036" w:rsidR="00DE6FC2" w:rsidRDefault="00DE6FC2" w:rsidP="00DE6FC2">
      <w:pPr>
        <w:rPr>
          <w:sz w:val="44"/>
          <w:szCs w:val="44"/>
        </w:rPr>
      </w:pPr>
      <w:r>
        <w:rPr>
          <w:sz w:val="44"/>
          <w:szCs w:val="44"/>
        </w:rPr>
        <w:t xml:space="preserve">Control + </w:t>
      </w:r>
      <w:proofErr w:type="gramStart"/>
      <w:r>
        <w:rPr>
          <w:sz w:val="44"/>
          <w:szCs w:val="44"/>
        </w:rPr>
        <w:t>C :</w:t>
      </w:r>
      <w:proofErr w:type="gramEnd"/>
      <w:r>
        <w:rPr>
          <w:sz w:val="44"/>
          <w:szCs w:val="44"/>
        </w:rPr>
        <w:t xml:space="preserve"> copies selected text or files. Also works in text editing apps like Word or any text that you can select.</w:t>
      </w:r>
    </w:p>
    <w:p w14:paraId="722D96CE" w14:textId="77777777" w:rsidR="00DE6FC2" w:rsidRDefault="00DE6FC2" w:rsidP="00DE6FC2">
      <w:pPr>
        <w:rPr>
          <w:sz w:val="44"/>
          <w:szCs w:val="44"/>
        </w:rPr>
      </w:pPr>
    </w:p>
    <w:p w14:paraId="338D26CC" w14:textId="597806F0" w:rsidR="00DE6FC2" w:rsidRDefault="00DE6FC2" w:rsidP="00DE6FC2">
      <w:pPr>
        <w:rPr>
          <w:sz w:val="44"/>
          <w:szCs w:val="44"/>
        </w:rPr>
      </w:pPr>
      <w:r>
        <w:rPr>
          <w:sz w:val="44"/>
          <w:szCs w:val="44"/>
        </w:rPr>
        <w:t xml:space="preserve">Control + </w:t>
      </w:r>
      <w:proofErr w:type="gramStart"/>
      <w:r>
        <w:rPr>
          <w:sz w:val="44"/>
          <w:szCs w:val="44"/>
        </w:rPr>
        <w:t>V :</w:t>
      </w:r>
      <w:proofErr w:type="gramEnd"/>
      <w:r>
        <w:rPr>
          <w:sz w:val="44"/>
          <w:szCs w:val="44"/>
        </w:rPr>
        <w:t xml:space="preserve"> Pastes text or files previously copied. Same as copy you can do it with files or text.</w:t>
      </w:r>
    </w:p>
    <w:p w14:paraId="4EB60793" w14:textId="77777777" w:rsidR="002B6A1E" w:rsidRDefault="002B6A1E" w:rsidP="00DE6FC2">
      <w:pPr>
        <w:rPr>
          <w:sz w:val="44"/>
          <w:szCs w:val="44"/>
        </w:rPr>
      </w:pPr>
    </w:p>
    <w:p w14:paraId="0B9D8AF3" w14:textId="16D4D3C8" w:rsidR="002B6A1E" w:rsidRDefault="002B6A1E" w:rsidP="00DE6FC2">
      <w:pPr>
        <w:rPr>
          <w:sz w:val="44"/>
          <w:szCs w:val="44"/>
        </w:rPr>
      </w:pPr>
      <w:r>
        <w:rPr>
          <w:sz w:val="44"/>
          <w:szCs w:val="44"/>
        </w:rPr>
        <w:t xml:space="preserve">Control + </w:t>
      </w:r>
      <w:proofErr w:type="gramStart"/>
      <w:r>
        <w:rPr>
          <w:sz w:val="44"/>
          <w:szCs w:val="44"/>
        </w:rPr>
        <w:t>X :</w:t>
      </w:r>
      <w:proofErr w:type="gramEnd"/>
      <w:r>
        <w:rPr>
          <w:sz w:val="44"/>
          <w:szCs w:val="44"/>
        </w:rPr>
        <w:t xml:space="preserve"> Cuts the file or selected text does the same as copy but it takes away the text or file.</w:t>
      </w:r>
    </w:p>
    <w:p w14:paraId="0FF9B388" w14:textId="77777777" w:rsidR="004F3350" w:rsidRDefault="004F3350" w:rsidP="00DE6FC2">
      <w:pPr>
        <w:rPr>
          <w:sz w:val="44"/>
          <w:szCs w:val="44"/>
        </w:rPr>
      </w:pPr>
    </w:p>
    <w:p w14:paraId="53509CE4" w14:textId="46636C24" w:rsidR="004F3350" w:rsidRPr="004F3350" w:rsidRDefault="004F3350" w:rsidP="004F3350">
      <w:pPr>
        <w:pStyle w:val="Heading2"/>
      </w:pPr>
    </w:p>
    <w:p w14:paraId="151ACBEF" w14:textId="5F715326" w:rsidR="00DE6FC2" w:rsidRDefault="004F3350" w:rsidP="00DE6FC2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Second :</w:t>
      </w:r>
      <w:proofErr w:type="gramEnd"/>
      <w:r>
        <w:rPr>
          <w:sz w:val="56"/>
          <w:szCs w:val="56"/>
        </w:rPr>
        <w:t xml:space="preserve"> </w:t>
      </w:r>
      <w:r w:rsidR="00D1763F">
        <w:rPr>
          <w:sz w:val="56"/>
          <w:szCs w:val="56"/>
        </w:rPr>
        <w:t>MS Word</w:t>
      </w:r>
    </w:p>
    <w:p w14:paraId="39FA37C0" w14:textId="77777777" w:rsidR="00D1763F" w:rsidRDefault="00D1763F" w:rsidP="00DE6FC2">
      <w:pPr>
        <w:rPr>
          <w:sz w:val="56"/>
          <w:szCs w:val="56"/>
        </w:rPr>
      </w:pPr>
    </w:p>
    <w:p w14:paraId="4BA04655" w14:textId="3E814240" w:rsidR="00616125" w:rsidRDefault="00D1763F" w:rsidP="00DE6FC2">
      <w:pPr>
        <w:rPr>
          <w:sz w:val="56"/>
          <w:szCs w:val="56"/>
        </w:rPr>
      </w:pPr>
      <w:r>
        <w:rPr>
          <w:sz w:val="56"/>
          <w:szCs w:val="56"/>
        </w:rPr>
        <w:t xml:space="preserve">Same as windows in copy, </w:t>
      </w:r>
      <w:r w:rsidR="00616125">
        <w:rPr>
          <w:sz w:val="56"/>
          <w:szCs w:val="56"/>
        </w:rPr>
        <w:t>paste, cut. But there is some also in word</w:t>
      </w:r>
    </w:p>
    <w:p w14:paraId="3F75636D" w14:textId="7F8136C9" w:rsidR="00E548BA" w:rsidRDefault="00616125" w:rsidP="00DE6FC2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Control + </w:t>
      </w:r>
      <w:proofErr w:type="gramStart"/>
      <w:r>
        <w:rPr>
          <w:sz w:val="56"/>
          <w:szCs w:val="56"/>
        </w:rPr>
        <w:t>N  :</w:t>
      </w:r>
      <w:proofErr w:type="gramEnd"/>
      <w:r>
        <w:rPr>
          <w:sz w:val="56"/>
          <w:szCs w:val="56"/>
        </w:rPr>
        <w:t xml:space="preserve"> </w:t>
      </w:r>
      <w:r w:rsidR="003F4189">
        <w:rPr>
          <w:sz w:val="56"/>
          <w:szCs w:val="56"/>
        </w:rPr>
        <w:t xml:space="preserve">Creates </w:t>
      </w:r>
      <w:r w:rsidR="000A261D">
        <w:rPr>
          <w:sz w:val="56"/>
          <w:szCs w:val="56"/>
        </w:rPr>
        <w:t xml:space="preserve">a new document or </w:t>
      </w:r>
      <w:r w:rsidR="00B06922">
        <w:rPr>
          <w:sz w:val="56"/>
          <w:szCs w:val="56"/>
        </w:rPr>
        <w:t>Excel Sheet</w:t>
      </w:r>
      <w:r w:rsidR="00E548BA">
        <w:rPr>
          <w:sz w:val="56"/>
          <w:szCs w:val="56"/>
        </w:rPr>
        <w:t>, etc.</w:t>
      </w:r>
    </w:p>
    <w:p w14:paraId="05743C28" w14:textId="77777777" w:rsidR="00984C83" w:rsidRDefault="00984C83" w:rsidP="00DE6FC2">
      <w:pPr>
        <w:rPr>
          <w:sz w:val="56"/>
          <w:szCs w:val="56"/>
        </w:rPr>
      </w:pPr>
    </w:p>
    <w:p w14:paraId="12D30FE9" w14:textId="671BA9AC" w:rsidR="00984C83" w:rsidRDefault="0021650B" w:rsidP="00DE6FC2">
      <w:pPr>
        <w:rPr>
          <w:b/>
          <w:bCs/>
          <w:sz w:val="56"/>
          <w:szCs w:val="56"/>
        </w:rPr>
      </w:pPr>
      <w:r>
        <w:rPr>
          <w:sz w:val="56"/>
          <w:szCs w:val="56"/>
        </w:rPr>
        <w:t>Con</w:t>
      </w:r>
      <w:r w:rsidR="002D3424">
        <w:rPr>
          <w:sz w:val="56"/>
          <w:szCs w:val="56"/>
        </w:rPr>
        <w:t>t</w:t>
      </w:r>
      <w:r>
        <w:rPr>
          <w:sz w:val="56"/>
          <w:szCs w:val="56"/>
        </w:rPr>
        <w:t xml:space="preserve">rol + </w:t>
      </w:r>
      <w:proofErr w:type="gramStart"/>
      <w:r w:rsidR="002133DC" w:rsidRPr="002133DC">
        <w:rPr>
          <w:b/>
          <w:bCs/>
          <w:sz w:val="56"/>
          <w:szCs w:val="56"/>
        </w:rPr>
        <w:t>B</w:t>
      </w:r>
      <w:r w:rsidR="002133DC">
        <w:rPr>
          <w:b/>
          <w:bCs/>
          <w:sz w:val="56"/>
          <w:szCs w:val="56"/>
        </w:rPr>
        <w:t xml:space="preserve"> :</w:t>
      </w:r>
      <w:proofErr w:type="gramEnd"/>
      <w:r w:rsidR="002133DC">
        <w:rPr>
          <w:b/>
          <w:bCs/>
          <w:sz w:val="56"/>
          <w:szCs w:val="56"/>
        </w:rPr>
        <w:t xml:space="preserve"> Bolds the selected </w:t>
      </w:r>
      <w:r w:rsidR="00265235">
        <w:rPr>
          <w:b/>
          <w:bCs/>
          <w:sz w:val="56"/>
          <w:szCs w:val="56"/>
        </w:rPr>
        <w:t>Text</w:t>
      </w:r>
    </w:p>
    <w:p w14:paraId="2E5210D0" w14:textId="77777777" w:rsidR="00265235" w:rsidRDefault="00265235" w:rsidP="00DE6FC2">
      <w:pPr>
        <w:rPr>
          <w:b/>
          <w:bCs/>
          <w:sz w:val="56"/>
          <w:szCs w:val="56"/>
        </w:rPr>
      </w:pPr>
    </w:p>
    <w:p w14:paraId="6592938C" w14:textId="262F10D0" w:rsidR="00265235" w:rsidRDefault="00265235" w:rsidP="00DE6FC2">
      <w:pPr>
        <w:rPr>
          <w:sz w:val="56"/>
          <w:szCs w:val="56"/>
          <w:u w:val="single"/>
        </w:rPr>
      </w:pPr>
      <w:r w:rsidRPr="00265235">
        <w:rPr>
          <w:sz w:val="56"/>
          <w:szCs w:val="56"/>
        </w:rPr>
        <w:t>Con</w:t>
      </w:r>
      <w:r>
        <w:rPr>
          <w:sz w:val="56"/>
          <w:szCs w:val="56"/>
        </w:rPr>
        <w:t xml:space="preserve">trol + </w:t>
      </w:r>
      <w:proofErr w:type="gramStart"/>
      <w:r>
        <w:rPr>
          <w:sz w:val="56"/>
          <w:szCs w:val="56"/>
        </w:rPr>
        <w:t>U :</w:t>
      </w:r>
      <w:proofErr w:type="gramEnd"/>
      <w:r>
        <w:rPr>
          <w:sz w:val="56"/>
          <w:szCs w:val="56"/>
        </w:rPr>
        <w:t xml:space="preserve"> </w:t>
      </w:r>
      <w:r w:rsidRPr="00265235">
        <w:rPr>
          <w:sz w:val="56"/>
          <w:szCs w:val="56"/>
          <w:u w:val="single"/>
        </w:rPr>
        <w:t>Underlines Text</w:t>
      </w:r>
    </w:p>
    <w:p w14:paraId="2704227F" w14:textId="77777777" w:rsidR="00265235" w:rsidRDefault="00265235" w:rsidP="00DE6FC2">
      <w:pPr>
        <w:rPr>
          <w:sz w:val="56"/>
          <w:szCs w:val="56"/>
          <w:u w:val="single"/>
        </w:rPr>
      </w:pPr>
    </w:p>
    <w:p w14:paraId="3B8ED9A3" w14:textId="7D1309C1" w:rsidR="00265235" w:rsidRDefault="00265235" w:rsidP="00265235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Control + </w:t>
      </w:r>
      <w:proofErr w:type="gramStart"/>
      <w:r>
        <w:rPr>
          <w:sz w:val="56"/>
          <w:szCs w:val="56"/>
          <w:u w:val="single"/>
        </w:rPr>
        <w:t>J :</w:t>
      </w:r>
      <w:proofErr w:type="gramEnd"/>
      <w:r>
        <w:rPr>
          <w:sz w:val="56"/>
          <w:szCs w:val="56"/>
          <w:u w:val="single"/>
        </w:rPr>
        <w:t xml:space="preserve"> Changes the Justify ( or </w:t>
      </w:r>
      <w:proofErr w:type="spellStart"/>
      <w:r>
        <w:rPr>
          <w:sz w:val="56"/>
          <w:szCs w:val="56"/>
          <w:u w:val="single"/>
        </w:rPr>
        <w:t>what ever</w:t>
      </w:r>
      <w:proofErr w:type="spellEnd"/>
      <w:r>
        <w:rPr>
          <w:sz w:val="56"/>
          <w:szCs w:val="56"/>
          <w:u w:val="single"/>
        </w:rPr>
        <w:t xml:space="preserve"> that means)</w:t>
      </w:r>
    </w:p>
    <w:p w14:paraId="2B575DB9" w14:textId="77777777" w:rsidR="00265235" w:rsidRDefault="00265235" w:rsidP="00265235">
      <w:pPr>
        <w:rPr>
          <w:sz w:val="56"/>
          <w:szCs w:val="56"/>
          <w:u w:val="single"/>
        </w:rPr>
      </w:pPr>
    </w:p>
    <w:p w14:paraId="6686450F" w14:textId="6970E7ED" w:rsidR="00265235" w:rsidRDefault="00265235" w:rsidP="00265235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Control</w:t>
      </w:r>
      <w:r w:rsidR="008534B3">
        <w:rPr>
          <w:sz w:val="56"/>
          <w:szCs w:val="56"/>
          <w:u w:val="single"/>
        </w:rPr>
        <w:t xml:space="preserve"> + </w:t>
      </w:r>
      <w:proofErr w:type="gramStart"/>
      <w:r w:rsidR="008534B3">
        <w:rPr>
          <w:sz w:val="56"/>
          <w:szCs w:val="56"/>
          <w:u w:val="single"/>
        </w:rPr>
        <w:t>Z :</w:t>
      </w:r>
      <w:proofErr w:type="gramEnd"/>
      <w:r w:rsidR="008534B3">
        <w:rPr>
          <w:sz w:val="56"/>
          <w:szCs w:val="56"/>
          <w:u w:val="single"/>
        </w:rPr>
        <w:t xml:space="preserve"> Undo Mistakes</w:t>
      </w:r>
      <w:r w:rsidR="002A4C38">
        <w:rPr>
          <w:sz w:val="56"/>
          <w:szCs w:val="56"/>
          <w:u w:val="single"/>
        </w:rPr>
        <w:t xml:space="preserve"> or any edits</w:t>
      </w:r>
    </w:p>
    <w:p w14:paraId="29253551" w14:textId="77777777" w:rsidR="002A4C38" w:rsidRDefault="002A4C38" w:rsidP="00265235">
      <w:pPr>
        <w:rPr>
          <w:sz w:val="56"/>
          <w:szCs w:val="56"/>
          <w:u w:val="single"/>
        </w:rPr>
      </w:pPr>
    </w:p>
    <w:p w14:paraId="74EEE379" w14:textId="7EE98CA0" w:rsidR="002A4C38" w:rsidRPr="00265235" w:rsidRDefault="002A4C38" w:rsidP="00265235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Control + </w:t>
      </w:r>
      <w:proofErr w:type="gramStart"/>
      <w:r>
        <w:rPr>
          <w:sz w:val="56"/>
          <w:szCs w:val="56"/>
          <w:u w:val="single"/>
        </w:rPr>
        <w:t>Y :</w:t>
      </w:r>
      <w:proofErr w:type="gramEnd"/>
      <w:r>
        <w:rPr>
          <w:sz w:val="56"/>
          <w:szCs w:val="56"/>
          <w:u w:val="single"/>
        </w:rPr>
        <w:t xml:space="preserve"> Re-Do </w:t>
      </w:r>
      <w:r w:rsidR="00AB401C">
        <w:rPr>
          <w:sz w:val="56"/>
          <w:szCs w:val="56"/>
          <w:u w:val="single"/>
        </w:rPr>
        <w:t xml:space="preserve">or return text removed by Undo this can be anything text. </w:t>
      </w:r>
      <w:proofErr w:type="gramStart"/>
      <w:r w:rsidR="00AB401C">
        <w:rPr>
          <w:sz w:val="56"/>
          <w:szCs w:val="56"/>
          <w:u w:val="single"/>
        </w:rPr>
        <w:t xml:space="preserve">Tables </w:t>
      </w:r>
      <w:r w:rsidR="006C3217">
        <w:rPr>
          <w:sz w:val="56"/>
          <w:szCs w:val="56"/>
          <w:u w:val="single"/>
        </w:rPr>
        <w:t>,</w:t>
      </w:r>
      <w:proofErr w:type="gramEnd"/>
      <w:r w:rsidR="006C3217">
        <w:rPr>
          <w:sz w:val="56"/>
          <w:szCs w:val="56"/>
          <w:u w:val="single"/>
        </w:rPr>
        <w:t xml:space="preserve"> etc.</w:t>
      </w:r>
    </w:p>
    <w:p w14:paraId="2AB6B086" w14:textId="77777777" w:rsidR="00E548BA" w:rsidRDefault="00E548BA" w:rsidP="00DE6FC2">
      <w:pPr>
        <w:rPr>
          <w:sz w:val="56"/>
          <w:szCs w:val="56"/>
        </w:rPr>
      </w:pPr>
    </w:p>
    <w:p w14:paraId="6EBCAD02" w14:textId="77777777" w:rsidR="00950FBF" w:rsidRDefault="0065150F" w:rsidP="00DE6FC2">
      <w:pPr>
        <w:rPr>
          <w:sz w:val="56"/>
          <w:szCs w:val="56"/>
        </w:rPr>
      </w:pPr>
      <w:r>
        <w:rPr>
          <w:sz w:val="56"/>
          <w:szCs w:val="56"/>
        </w:rPr>
        <w:t xml:space="preserve">Control + </w:t>
      </w:r>
      <w:proofErr w:type="gramStart"/>
      <w:r>
        <w:rPr>
          <w:sz w:val="56"/>
          <w:szCs w:val="56"/>
        </w:rPr>
        <w:t>W :</w:t>
      </w:r>
      <w:proofErr w:type="gramEnd"/>
      <w:r>
        <w:rPr>
          <w:sz w:val="56"/>
          <w:szCs w:val="56"/>
        </w:rPr>
        <w:t xml:space="preserve"> Closes </w:t>
      </w:r>
      <w:r w:rsidR="00950FBF">
        <w:rPr>
          <w:sz w:val="56"/>
          <w:szCs w:val="56"/>
        </w:rPr>
        <w:t>the current Document</w:t>
      </w:r>
    </w:p>
    <w:p w14:paraId="230171AA" w14:textId="77777777" w:rsidR="00CF3709" w:rsidRDefault="00950FBF" w:rsidP="00DE6FC2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Control + </w:t>
      </w:r>
      <w:proofErr w:type="gramStart"/>
      <w:r w:rsidR="00AA5E69">
        <w:rPr>
          <w:sz w:val="56"/>
          <w:szCs w:val="56"/>
        </w:rPr>
        <w:t>Q :</w:t>
      </w:r>
      <w:proofErr w:type="gramEnd"/>
      <w:r w:rsidR="00AA5E69">
        <w:rPr>
          <w:sz w:val="56"/>
          <w:szCs w:val="56"/>
        </w:rPr>
        <w:t xml:space="preserve"> to Exit Word or any MS office or 365 app</w:t>
      </w:r>
    </w:p>
    <w:p w14:paraId="00CBC378" w14:textId="77777777" w:rsidR="00CF3709" w:rsidRDefault="00CF3709" w:rsidP="00DE6FC2">
      <w:pPr>
        <w:rPr>
          <w:sz w:val="56"/>
          <w:szCs w:val="56"/>
        </w:rPr>
      </w:pPr>
    </w:p>
    <w:p w14:paraId="48B96155" w14:textId="17E254BB" w:rsidR="0065150F" w:rsidRPr="004F3350" w:rsidRDefault="00CF3709" w:rsidP="00DE6FC2">
      <w:pPr>
        <w:rPr>
          <w:sz w:val="56"/>
          <w:szCs w:val="56"/>
        </w:rPr>
      </w:pPr>
      <w:r>
        <w:rPr>
          <w:sz w:val="56"/>
          <w:szCs w:val="56"/>
        </w:rPr>
        <w:t xml:space="preserve">And </w:t>
      </w:r>
      <w:proofErr w:type="gramStart"/>
      <w:r>
        <w:rPr>
          <w:sz w:val="56"/>
          <w:szCs w:val="56"/>
        </w:rPr>
        <w:t>also</w:t>
      </w:r>
      <w:proofErr w:type="gramEnd"/>
      <w:r>
        <w:rPr>
          <w:sz w:val="56"/>
          <w:szCs w:val="56"/>
        </w:rPr>
        <w:t xml:space="preserve"> Control + s to save and Control Shift s to “save as”</w:t>
      </w:r>
      <w:r w:rsidR="0065150F">
        <w:rPr>
          <w:sz w:val="56"/>
          <w:szCs w:val="56"/>
        </w:rPr>
        <w:t xml:space="preserve"> </w:t>
      </w:r>
    </w:p>
    <w:p w14:paraId="02718206" w14:textId="39ED5E94" w:rsidR="00DE6FC2" w:rsidRPr="00DE6FC2" w:rsidRDefault="00DE6FC2" w:rsidP="00DE6FC2">
      <w:pPr>
        <w:rPr>
          <w:sz w:val="44"/>
          <w:szCs w:val="44"/>
        </w:rPr>
      </w:pPr>
    </w:p>
    <w:p w14:paraId="21C32003" w14:textId="77777777" w:rsidR="00DE6FC2" w:rsidRDefault="00DE6FC2" w:rsidP="00DE6FC2">
      <w:pPr>
        <w:rPr>
          <w:sz w:val="40"/>
          <w:szCs w:val="40"/>
        </w:rPr>
      </w:pPr>
    </w:p>
    <w:p w14:paraId="012B0919" w14:textId="4EFBCE87" w:rsidR="008C4B93" w:rsidRDefault="00DF4CFA" w:rsidP="008C4B93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More windows</w:t>
      </w:r>
    </w:p>
    <w:p w14:paraId="7A8E61F0" w14:textId="77777777" w:rsidR="00DF4CFA" w:rsidRDefault="00DF4CFA" w:rsidP="00DF4CFA"/>
    <w:p w14:paraId="739B38AA" w14:textId="53EDBB19" w:rsidR="00DF4CFA" w:rsidRDefault="00DF4CFA" w:rsidP="00DF4CFA">
      <w:pPr>
        <w:pStyle w:val="Heading2"/>
        <w:rPr>
          <w:sz w:val="56"/>
          <w:szCs w:val="56"/>
        </w:rPr>
      </w:pPr>
      <w:r>
        <w:rPr>
          <w:sz w:val="56"/>
          <w:szCs w:val="56"/>
        </w:rPr>
        <w:t xml:space="preserve">Win + </w:t>
      </w:r>
      <w:proofErr w:type="gramStart"/>
      <w:r>
        <w:rPr>
          <w:sz w:val="56"/>
          <w:szCs w:val="56"/>
        </w:rPr>
        <w:t>S :</w:t>
      </w:r>
      <w:proofErr w:type="gramEnd"/>
      <w:r>
        <w:rPr>
          <w:sz w:val="56"/>
          <w:szCs w:val="56"/>
        </w:rPr>
        <w:t xml:space="preserve"> opens search</w:t>
      </w:r>
      <w:r w:rsidR="00640DF8">
        <w:rPr>
          <w:sz w:val="56"/>
          <w:szCs w:val="56"/>
        </w:rPr>
        <w:t>.</w:t>
      </w:r>
    </w:p>
    <w:p w14:paraId="1B343595" w14:textId="73DBD7AB" w:rsidR="00DF4CFA" w:rsidRDefault="00DF4CFA" w:rsidP="00DF4CFA">
      <w:pPr>
        <w:rPr>
          <w:sz w:val="56"/>
          <w:szCs w:val="56"/>
        </w:rPr>
      </w:pPr>
      <w:r>
        <w:rPr>
          <w:sz w:val="56"/>
          <w:szCs w:val="56"/>
        </w:rPr>
        <w:t>Win</w:t>
      </w:r>
      <w:r w:rsidR="003B6571">
        <w:rPr>
          <w:sz w:val="56"/>
          <w:szCs w:val="56"/>
        </w:rPr>
        <w:t xml:space="preserve"> + </w:t>
      </w:r>
      <w:proofErr w:type="gramStart"/>
      <w:r w:rsidR="003B6571">
        <w:rPr>
          <w:sz w:val="56"/>
          <w:szCs w:val="56"/>
        </w:rPr>
        <w:t>I :</w:t>
      </w:r>
      <w:proofErr w:type="gramEnd"/>
      <w:r w:rsidR="00640DF8">
        <w:rPr>
          <w:sz w:val="56"/>
          <w:szCs w:val="56"/>
        </w:rPr>
        <w:t xml:space="preserve"> </w:t>
      </w:r>
      <w:r w:rsidR="003B6571">
        <w:rPr>
          <w:sz w:val="56"/>
          <w:szCs w:val="56"/>
        </w:rPr>
        <w:t>Open settings</w:t>
      </w:r>
      <w:r w:rsidR="00640DF8">
        <w:rPr>
          <w:sz w:val="56"/>
          <w:szCs w:val="56"/>
        </w:rPr>
        <w:t>.</w:t>
      </w:r>
    </w:p>
    <w:p w14:paraId="0C1ADE95" w14:textId="123A68A1" w:rsidR="003B6571" w:rsidRDefault="003B6571" w:rsidP="00DF4CFA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Control  +</w:t>
      </w:r>
      <w:proofErr w:type="gramEnd"/>
      <w:r>
        <w:rPr>
          <w:sz w:val="56"/>
          <w:szCs w:val="56"/>
        </w:rPr>
        <w:t xml:space="preserve"> Shift  + </w:t>
      </w:r>
      <w:r w:rsidR="005B2ED0">
        <w:rPr>
          <w:sz w:val="56"/>
          <w:szCs w:val="56"/>
        </w:rPr>
        <w:t xml:space="preserve">Esc : to open up task </w:t>
      </w:r>
      <w:proofErr w:type="spellStart"/>
      <w:r w:rsidR="005B2ED0">
        <w:rPr>
          <w:sz w:val="56"/>
          <w:szCs w:val="56"/>
        </w:rPr>
        <w:t>maneger</w:t>
      </w:r>
      <w:proofErr w:type="spellEnd"/>
      <w:r w:rsidR="00640DF8">
        <w:rPr>
          <w:sz w:val="56"/>
          <w:szCs w:val="56"/>
        </w:rPr>
        <w:t>.</w:t>
      </w:r>
    </w:p>
    <w:p w14:paraId="11A48716" w14:textId="77777777" w:rsidR="005B2ED0" w:rsidRDefault="005B2ED0" w:rsidP="00DF4CFA">
      <w:pPr>
        <w:rPr>
          <w:sz w:val="56"/>
          <w:szCs w:val="56"/>
        </w:rPr>
      </w:pPr>
    </w:p>
    <w:p w14:paraId="55E2AA5E" w14:textId="30AD44CF" w:rsidR="00640DF8" w:rsidRDefault="00B46855" w:rsidP="00DF4CFA">
      <w:pPr>
        <w:rPr>
          <w:sz w:val="56"/>
          <w:szCs w:val="56"/>
        </w:rPr>
      </w:pPr>
      <w:r>
        <w:rPr>
          <w:sz w:val="56"/>
          <w:szCs w:val="56"/>
        </w:rPr>
        <w:t xml:space="preserve">That’s for now this is made </w:t>
      </w:r>
      <w:proofErr w:type="gramStart"/>
      <w:r>
        <w:rPr>
          <w:sz w:val="56"/>
          <w:szCs w:val="56"/>
        </w:rPr>
        <w:t>in :</w:t>
      </w:r>
      <w:proofErr w:type="gramEnd"/>
      <w:r>
        <w:rPr>
          <w:sz w:val="56"/>
          <w:szCs w:val="56"/>
        </w:rPr>
        <w:t xml:space="preserve"> March 28 2025</w:t>
      </w:r>
      <w:r w:rsidR="000C32E1">
        <w:rPr>
          <w:sz w:val="56"/>
          <w:szCs w:val="56"/>
        </w:rPr>
        <w:t>.</w:t>
      </w:r>
    </w:p>
    <w:p w14:paraId="60A52E42" w14:textId="77777777" w:rsidR="00C75E94" w:rsidRDefault="00C75E94" w:rsidP="00C75E94">
      <w:pPr>
        <w:rPr>
          <w:sz w:val="56"/>
          <w:szCs w:val="56"/>
        </w:rPr>
      </w:pPr>
    </w:p>
    <w:p w14:paraId="5FDAF4DB" w14:textId="77777777" w:rsidR="00C75E94" w:rsidRDefault="00C75E94" w:rsidP="00C75E94">
      <w:pPr>
        <w:rPr>
          <w:sz w:val="56"/>
          <w:szCs w:val="56"/>
        </w:rPr>
      </w:pPr>
    </w:p>
    <w:p w14:paraId="7A08F81C" w14:textId="77777777" w:rsidR="00C75E94" w:rsidRDefault="00C75E94" w:rsidP="00C75E94">
      <w:pPr>
        <w:rPr>
          <w:sz w:val="56"/>
          <w:szCs w:val="56"/>
        </w:rPr>
      </w:pPr>
    </w:p>
    <w:p w14:paraId="2089F59C" w14:textId="11720FF5" w:rsidR="0040411B" w:rsidRDefault="0040411B" w:rsidP="00C75E94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Get this </w:t>
      </w:r>
      <w:proofErr w:type="gramStart"/>
      <w:r>
        <w:rPr>
          <w:sz w:val="56"/>
          <w:szCs w:val="56"/>
        </w:rPr>
        <w:t>at :</w:t>
      </w:r>
      <w:proofErr w:type="gramEnd"/>
      <w:r>
        <w:rPr>
          <w:sz w:val="56"/>
          <w:szCs w:val="56"/>
        </w:rPr>
        <w:t xml:space="preserve"> </w:t>
      </w:r>
    </w:p>
    <w:p w14:paraId="609C48D6" w14:textId="27ABBDC7" w:rsidR="0040411B" w:rsidRPr="00DF4CFA" w:rsidRDefault="0040411B" w:rsidP="00DF4CFA">
      <w:pPr>
        <w:rPr>
          <w:sz w:val="56"/>
          <w:szCs w:val="56"/>
        </w:rPr>
      </w:pPr>
      <w:r>
        <w:rPr>
          <w:sz w:val="56"/>
          <w:szCs w:val="56"/>
        </w:rPr>
        <w:t xml:space="preserve">Visit to install any new </w:t>
      </w:r>
      <w:r w:rsidR="00C75E94">
        <w:rPr>
          <w:sz w:val="56"/>
          <w:szCs w:val="56"/>
        </w:rPr>
        <w:t>Files or Questions.</w:t>
      </w:r>
    </w:p>
    <w:sectPr w:rsidR="0040411B" w:rsidRPr="00DF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05976631">
    <w:abstractNumId w:val="19"/>
  </w:num>
  <w:num w:numId="2" w16cid:durableId="846411034">
    <w:abstractNumId w:val="12"/>
  </w:num>
  <w:num w:numId="3" w16cid:durableId="1805660110">
    <w:abstractNumId w:val="10"/>
  </w:num>
  <w:num w:numId="4" w16cid:durableId="252014129">
    <w:abstractNumId w:val="21"/>
  </w:num>
  <w:num w:numId="5" w16cid:durableId="34475262">
    <w:abstractNumId w:val="13"/>
  </w:num>
  <w:num w:numId="6" w16cid:durableId="235749833">
    <w:abstractNumId w:val="16"/>
  </w:num>
  <w:num w:numId="7" w16cid:durableId="909660412">
    <w:abstractNumId w:val="18"/>
  </w:num>
  <w:num w:numId="8" w16cid:durableId="1361978623">
    <w:abstractNumId w:val="9"/>
  </w:num>
  <w:num w:numId="9" w16cid:durableId="1195116351">
    <w:abstractNumId w:val="7"/>
  </w:num>
  <w:num w:numId="10" w16cid:durableId="2036612041">
    <w:abstractNumId w:val="6"/>
  </w:num>
  <w:num w:numId="11" w16cid:durableId="216554446">
    <w:abstractNumId w:val="5"/>
  </w:num>
  <w:num w:numId="12" w16cid:durableId="1120032860">
    <w:abstractNumId w:val="4"/>
  </w:num>
  <w:num w:numId="13" w16cid:durableId="1209342427">
    <w:abstractNumId w:val="8"/>
  </w:num>
  <w:num w:numId="14" w16cid:durableId="1094398677">
    <w:abstractNumId w:val="3"/>
  </w:num>
  <w:num w:numId="15" w16cid:durableId="66271326">
    <w:abstractNumId w:val="2"/>
  </w:num>
  <w:num w:numId="16" w16cid:durableId="325322110">
    <w:abstractNumId w:val="1"/>
  </w:num>
  <w:num w:numId="17" w16cid:durableId="841356357">
    <w:abstractNumId w:val="0"/>
  </w:num>
  <w:num w:numId="18" w16cid:durableId="1073747080">
    <w:abstractNumId w:val="14"/>
  </w:num>
  <w:num w:numId="19" w16cid:durableId="2134011151">
    <w:abstractNumId w:val="15"/>
  </w:num>
  <w:num w:numId="20" w16cid:durableId="613292974">
    <w:abstractNumId w:val="20"/>
  </w:num>
  <w:num w:numId="21" w16cid:durableId="881408223">
    <w:abstractNumId w:val="17"/>
  </w:num>
  <w:num w:numId="22" w16cid:durableId="1106969735">
    <w:abstractNumId w:val="11"/>
  </w:num>
  <w:num w:numId="23" w16cid:durableId="12640738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C2"/>
    <w:rsid w:val="000A261D"/>
    <w:rsid w:val="000C32E1"/>
    <w:rsid w:val="002133DC"/>
    <w:rsid w:val="0021650B"/>
    <w:rsid w:val="00265235"/>
    <w:rsid w:val="002A4C38"/>
    <w:rsid w:val="002B6A1E"/>
    <w:rsid w:val="002D3424"/>
    <w:rsid w:val="003B6571"/>
    <w:rsid w:val="003F4189"/>
    <w:rsid w:val="0040411B"/>
    <w:rsid w:val="004F3350"/>
    <w:rsid w:val="005B2ED0"/>
    <w:rsid w:val="00616125"/>
    <w:rsid w:val="00640DF8"/>
    <w:rsid w:val="00645252"/>
    <w:rsid w:val="0065150F"/>
    <w:rsid w:val="006C3217"/>
    <w:rsid w:val="006D3D74"/>
    <w:rsid w:val="0083569A"/>
    <w:rsid w:val="008534B3"/>
    <w:rsid w:val="008C4B93"/>
    <w:rsid w:val="00950FBF"/>
    <w:rsid w:val="00974656"/>
    <w:rsid w:val="00984C83"/>
    <w:rsid w:val="00A9204E"/>
    <w:rsid w:val="00AA5E69"/>
    <w:rsid w:val="00AB401C"/>
    <w:rsid w:val="00AE2EDA"/>
    <w:rsid w:val="00B06922"/>
    <w:rsid w:val="00B46855"/>
    <w:rsid w:val="00C75E94"/>
    <w:rsid w:val="00CF3709"/>
    <w:rsid w:val="00D1763F"/>
    <w:rsid w:val="00DE6FC2"/>
    <w:rsid w:val="00DF4CFA"/>
    <w:rsid w:val="00E548BA"/>
    <w:rsid w:val="00EA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92FA"/>
  <w15:chartTrackingRefBased/>
  <w15:docId w15:val="{3B8856E1-8E22-4A58-A2D4-190EC849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rick\AppData\Local\Microsoft\Office\16.0\DTS\en-PH%7b6FE7C7E4-09AD-42C7-8A44-21C798AA26A3%7d\%7b673137D8-C5A4-4CD9-9DFD-6D07047AE43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{673137D8-C5A4-4CD9-9DFD-6D07047AE435}tf02786999_win32.dotx</Template>
  <TotalTime>26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Redrick</dc:creator>
  <cp:keywords/>
  <dc:description/>
  <cp:lastModifiedBy>Redrick M</cp:lastModifiedBy>
  <cp:revision>31</cp:revision>
  <dcterms:created xsi:type="dcterms:W3CDTF">2025-03-28T10:16:00Z</dcterms:created>
  <dcterms:modified xsi:type="dcterms:W3CDTF">2025-03-28T13:22:00Z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